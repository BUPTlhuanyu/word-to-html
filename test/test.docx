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002c000e3afa418d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6"/>
        <w:gridCol w:w="772"/>
        <w:gridCol w:w="2552"/>
        <w:gridCol w:w="4770"/>
      </w:tblGrid>
      <w:tr w:rsidR="00E12483" w:rsidRPr="00211A82" w:rsidTr="00F4777A">
        <w:trPr>
          <w:trHeight w:val="70"/>
          <w:jc w:val="center"/>
        </w:trPr>
        <w:tc>
          <w:tcPr>
            <w:tcW w:w="2548" w:type="dxa"/>
            <w:gridSpan w:val="2"/>
            <w:vMerge w:val="restart"/>
            <w:shd w:val="clear" w:color="auto" w:fill="auto"/>
            <w:vAlign w:val="center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 w:hint="eastAsia"/>
                <w:sz w:val="18"/>
                <w:szCs w:val="18"/>
              </w:rPr>
              <w:t>级别</w:t>
            </w:r>
          </w:p>
        </w:tc>
        <w:tc>
          <w:tcPr>
            <w:tcW w:w="7322" w:type="dxa"/>
            <w:gridSpan w:val="2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 w:hint="eastAsia"/>
                <w:sz w:val="18"/>
                <w:szCs w:val="18"/>
              </w:rPr>
              <w:t>低视力及盲目分级标准</w:t>
            </w:r>
          </w:p>
        </w:tc>
      </w:tr>
      <w:tr w:rsidR="00E12483" w:rsidRPr="00211A82" w:rsidTr="00F4777A">
        <w:trPr>
          <w:trHeight w:val="193"/>
          <w:jc w:val="center"/>
        </w:trPr>
        <w:tc>
          <w:tcPr>
            <w:tcW w:w="2548" w:type="dxa"/>
            <w:gridSpan w:val="2"/>
            <w:vMerge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7322" w:type="dxa"/>
            <w:gridSpan w:val="2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 w:hint="eastAsia"/>
                <w:sz w:val="18"/>
                <w:szCs w:val="18"/>
              </w:rPr>
              <w:t>最好矫正视力</w:t>
            </w:r>
          </w:p>
        </w:tc>
      </w:tr>
      <w:tr w:rsidR="00E12483" w:rsidRPr="00211A82" w:rsidTr="00F4777A">
        <w:trPr>
          <w:trHeight w:val="70"/>
          <w:jc w:val="center"/>
        </w:trPr>
        <w:tc>
          <w:tcPr>
            <w:tcW w:w="2548" w:type="dxa"/>
            <w:gridSpan w:val="2"/>
            <w:vMerge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 w:hint="eastAsia"/>
                <w:sz w:val="18"/>
                <w:szCs w:val="18"/>
              </w:rPr>
              <w:t>最好矫正视力低于</w:t>
            </w:r>
          </w:p>
        </w:tc>
        <w:tc>
          <w:tcPr>
            <w:tcW w:w="4770" w:type="dxa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 w:hint="eastAsia"/>
                <w:sz w:val="18"/>
                <w:szCs w:val="18"/>
              </w:rPr>
              <w:t>最低矫正视力等于或优于</w:t>
            </w:r>
          </w:p>
        </w:tc>
      </w:tr>
      <w:tr w:rsidR="00E12483" w:rsidRPr="00211A82" w:rsidTr="00F4777A">
        <w:trPr>
          <w:trHeight w:val="70"/>
          <w:jc w:val="center"/>
        </w:trPr>
        <w:tc>
          <w:tcPr>
            <w:tcW w:w="1776" w:type="dxa"/>
            <w:vMerge w:val="restart"/>
            <w:shd w:val="clear" w:color="auto" w:fill="auto"/>
            <w:vAlign w:val="center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 w:hint="eastAsia"/>
                <w:sz w:val="18"/>
                <w:szCs w:val="18"/>
              </w:rPr>
              <w:t>低视力</w:t>
            </w:r>
          </w:p>
        </w:tc>
        <w:tc>
          <w:tcPr>
            <w:tcW w:w="772" w:type="dxa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/>
                <w:sz w:val="18"/>
                <w:szCs w:val="18"/>
              </w:rPr>
              <w:t>1</w:t>
            </w:r>
            <w:bookmarkStart w:id="0" w:name="_GoBack"/>
            <w:bookmarkEnd w:id="0"/>
          </w:p>
        </w:tc>
        <w:tc>
          <w:tcPr>
            <w:tcW w:w="2552" w:type="dxa"/>
            <w:vMerge w:val="restart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/>
                <w:sz w:val="18"/>
                <w:szCs w:val="18"/>
              </w:rPr>
              <w:t>0.3</w:t>
            </w:r>
          </w:p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0.1</w:t>
            </w:r>
          </w:p>
        </w:tc>
        <w:tc>
          <w:tcPr>
            <w:tcW w:w="4770" w:type="dxa"/>
            <w:shd w:val="clear" w:color="auto" w:fill="auto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272"/>
              <w:gridCol w:w="2272"/>
            </w:tblGrid>
            <w:tr w:rsidR="00921D6C" w:rsidTr="00921D6C">
              <w:tc>
                <w:tcPr>
                  <w:tcW w:w="2272" w:type="dxa"/>
                </w:tcPr>
                <w:p w:rsidR="00921D6C" w:rsidRDefault="00921D6C" w:rsidP="00F4777A">
                  <w:pPr>
                    <w:spacing w:line="240" w:lineRule="exact"/>
                    <w:contextualSpacing/>
                    <w:jc w:val="center"/>
                    <w:rPr>
                      <w:rFonts w:ascii="仿宋_GB2312" w:eastAsia="仿宋_GB2312" w:hAnsi="宋体"/>
                      <w:sz w:val="18"/>
                      <w:szCs w:val="18"/>
                    </w:rPr>
                  </w:pPr>
                  <w:r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2272" w:type="dxa"/>
                </w:tcPr>
                <w:p w:rsidR="00921D6C" w:rsidRDefault="00921D6C" w:rsidP="00F4777A">
                  <w:pPr>
                    <w:spacing w:line="240" w:lineRule="exact"/>
                    <w:contextualSpacing/>
                    <w:jc w:val="center"/>
                    <w:rPr>
                      <w:rFonts w:ascii="仿宋_GB2312" w:eastAsia="仿宋_GB2312" w:hAnsi="宋体"/>
                      <w:sz w:val="18"/>
                      <w:szCs w:val="18"/>
                    </w:rPr>
                  </w:pPr>
                  <w:r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2</w:t>
                  </w:r>
                </w:p>
              </w:tc>
            </w:tr>
            <w:tr w:rsidR="00921D6C" w:rsidTr="00921D6C">
              <w:tc>
                <w:tcPr>
                  <w:tcW w:w="2272" w:type="dxa"/>
                </w:tcPr>
                <w:p w:rsidR="00921D6C" w:rsidRDefault="00921D6C" w:rsidP="00F4777A">
                  <w:pPr>
                    <w:spacing w:line="240" w:lineRule="exact"/>
                    <w:contextualSpacing/>
                    <w:jc w:val="center"/>
                    <w:rPr>
                      <w:rFonts w:ascii="仿宋_GB2312" w:eastAsia="仿宋_GB2312" w:hAnsi="宋体"/>
                      <w:sz w:val="18"/>
                      <w:szCs w:val="18"/>
                    </w:rPr>
                  </w:pPr>
                  <w:r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272" w:type="dxa"/>
                </w:tcPr>
                <w:p w:rsidR="00921D6C" w:rsidRDefault="00921D6C" w:rsidP="00F4777A">
                  <w:pPr>
                    <w:spacing w:line="240" w:lineRule="exact"/>
                    <w:contextualSpacing/>
                    <w:jc w:val="center"/>
                    <w:rPr>
                      <w:rFonts w:ascii="仿宋_GB2312" w:eastAsia="仿宋_GB2312" w:hAnsi="宋体"/>
                      <w:sz w:val="18"/>
                      <w:szCs w:val="18"/>
                    </w:rPr>
                  </w:pPr>
                  <w:r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4</w:t>
                  </w:r>
                </w:p>
              </w:tc>
            </w:tr>
            <w:tr w:rsidR="00921D6C" w:rsidTr="00921D6C">
              <w:tc>
                <w:tcPr>
                  <w:tcW w:w="2272" w:type="dxa"/>
                </w:tcPr>
                <w:p w:rsidR="00921D6C" w:rsidRDefault="00921D6C" w:rsidP="00F4777A">
                  <w:pPr>
                    <w:spacing w:line="240" w:lineRule="exact"/>
                    <w:contextualSpacing/>
                    <w:jc w:val="center"/>
                    <w:rPr>
                      <w:rFonts w:ascii="仿宋_GB2312" w:eastAsia="仿宋_GB2312" w:hAnsi="宋体"/>
                      <w:sz w:val="18"/>
                      <w:szCs w:val="18"/>
                    </w:rPr>
                  </w:pPr>
                  <w:r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272" w:type="dxa"/>
                </w:tcPr>
                <w:p w:rsidR="00921D6C" w:rsidRDefault="00921D6C" w:rsidP="00F4777A">
                  <w:pPr>
                    <w:spacing w:line="240" w:lineRule="exact"/>
                    <w:contextualSpacing/>
                    <w:jc w:val="center"/>
                    <w:rPr>
                      <w:rFonts w:ascii="仿宋_GB2312" w:eastAsia="仿宋_GB2312" w:hAnsi="宋体"/>
                      <w:sz w:val="18"/>
                      <w:szCs w:val="18"/>
                    </w:rPr>
                  </w:pPr>
                  <w:r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6</w:t>
                  </w:r>
                </w:p>
              </w:tc>
            </w:tr>
            <w:tr w:rsidR="00921D6C" w:rsidTr="00921D6C">
              <w:tc>
                <w:tcPr>
                  <w:tcW w:w="2272" w:type="dxa"/>
                </w:tcPr>
                <w:p w:rsidR="00921D6C" w:rsidRDefault="00921D6C" w:rsidP="00F4777A">
                  <w:pPr>
                    <w:spacing w:line="240" w:lineRule="exact"/>
                    <w:contextualSpacing/>
                    <w:jc w:val="center"/>
                    <w:rPr>
                      <w:rFonts w:ascii="仿宋_GB2312" w:eastAsia="仿宋_GB2312" w:hAnsi="宋体"/>
                      <w:sz w:val="18"/>
                      <w:szCs w:val="18"/>
                    </w:rPr>
                  </w:pPr>
                  <w:r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272" w:type="dxa"/>
                </w:tcPr>
                <w:p w:rsidR="00921D6C" w:rsidRDefault="00921D6C" w:rsidP="00F4777A">
                  <w:pPr>
                    <w:spacing w:line="240" w:lineRule="exact"/>
                    <w:contextualSpacing/>
                    <w:jc w:val="center"/>
                    <w:rPr>
                      <w:rFonts w:ascii="仿宋_GB2312" w:eastAsia="仿宋_GB2312" w:hAnsi="宋体"/>
                      <w:sz w:val="18"/>
                      <w:szCs w:val="18"/>
                    </w:rPr>
                  </w:pPr>
                  <w:r>
                    <w:rPr>
                      <w:rFonts w:ascii="仿宋_GB2312" w:eastAsia="仿宋_GB2312" w:hAnsi="宋体" w:hint="eastAsia"/>
                      <w:sz w:val="18"/>
                      <w:szCs w:val="18"/>
                    </w:rPr>
                    <w:t>8</w:t>
                  </w:r>
                </w:p>
              </w:tc>
            </w:tr>
          </w:tbl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</w:tr>
      <w:tr w:rsidR="00E12483" w:rsidRPr="00211A82" w:rsidTr="00F4777A">
        <w:trPr>
          <w:trHeight w:val="66"/>
          <w:jc w:val="center"/>
        </w:trPr>
        <w:tc>
          <w:tcPr>
            <w:tcW w:w="1776" w:type="dxa"/>
            <w:vMerge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772" w:type="dxa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/>
                <w:sz w:val="18"/>
                <w:szCs w:val="18"/>
              </w:rPr>
              <w:t>2</w:t>
            </w:r>
          </w:p>
        </w:tc>
        <w:tc>
          <w:tcPr>
            <w:tcW w:w="2552" w:type="dxa"/>
            <w:vMerge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4770" w:type="dxa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/>
                <w:sz w:val="18"/>
                <w:szCs w:val="18"/>
              </w:rPr>
              <w:t>0.05（三米指数）</w:t>
            </w:r>
          </w:p>
        </w:tc>
      </w:tr>
      <w:tr w:rsidR="00E12483" w:rsidRPr="00211A82" w:rsidTr="00F4777A">
        <w:trPr>
          <w:trHeight w:val="66"/>
          <w:jc w:val="center"/>
        </w:trPr>
        <w:tc>
          <w:tcPr>
            <w:tcW w:w="1776" w:type="dxa"/>
            <w:vMerge w:val="restart"/>
            <w:shd w:val="clear" w:color="auto" w:fill="auto"/>
            <w:vAlign w:val="center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 w:hint="eastAsia"/>
                <w:sz w:val="18"/>
                <w:szCs w:val="18"/>
              </w:rPr>
              <w:t>盲目</w:t>
            </w:r>
          </w:p>
        </w:tc>
        <w:tc>
          <w:tcPr>
            <w:tcW w:w="772" w:type="dxa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/>
                <w:sz w:val="18"/>
                <w:szCs w:val="18"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/>
                <w:sz w:val="18"/>
                <w:szCs w:val="18"/>
              </w:rPr>
              <w:t>0.05</w:t>
            </w:r>
          </w:p>
        </w:tc>
        <w:tc>
          <w:tcPr>
            <w:tcW w:w="4770" w:type="dxa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/>
                <w:sz w:val="18"/>
                <w:szCs w:val="18"/>
              </w:rPr>
              <w:t>0.02（一米指数）</w:t>
            </w:r>
          </w:p>
        </w:tc>
      </w:tr>
      <w:tr w:rsidR="00E12483" w:rsidRPr="00211A82" w:rsidTr="00F4777A">
        <w:trPr>
          <w:trHeight w:val="70"/>
          <w:jc w:val="center"/>
        </w:trPr>
        <w:tc>
          <w:tcPr>
            <w:tcW w:w="1776" w:type="dxa"/>
            <w:vMerge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772" w:type="dxa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/>
                <w:sz w:val="18"/>
                <w:szCs w:val="18"/>
              </w:rPr>
              <w:t>4</w:t>
            </w:r>
          </w:p>
        </w:tc>
        <w:tc>
          <w:tcPr>
            <w:tcW w:w="2552" w:type="dxa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/>
                <w:sz w:val="18"/>
                <w:szCs w:val="18"/>
              </w:rPr>
              <w:t>0.02</w:t>
            </w:r>
          </w:p>
        </w:tc>
        <w:tc>
          <w:tcPr>
            <w:tcW w:w="4770" w:type="dxa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 w:hint="eastAsia"/>
                <w:sz w:val="18"/>
                <w:szCs w:val="18"/>
              </w:rPr>
              <w:t>光感</w:t>
            </w:r>
          </w:p>
        </w:tc>
      </w:tr>
      <w:tr w:rsidR="00E12483" w:rsidRPr="00211A82" w:rsidTr="00F4777A">
        <w:trPr>
          <w:trHeight w:val="70"/>
          <w:jc w:val="center"/>
        </w:trPr>
        <w:tc>
          <w:tcPr>
            <w:tcW w:w="1776" w:type="dxa"/>
            <w:vMerge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</w:p>
        </w:tc>
        <w:tc>
          <w:tcPr>
            <w:tcW w:w="772" w:type="dxa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/>
                <w:sz w:val="18"/>
                <w:szCs w:val="18"/>
              </w:rPr>
              <w:t>5</w:t>
            </w:r>
          </w:p>
        </w:tc>
        <w:tc>
          <w:tcPr>
            <w:tcW w:w="7322" w:type="dxa"/>
            <w:gridSpan w:val="2"/>
            <w:shd w:val="clear" w:color="auto" w:fill="auto"/>
          </w:tcPr>
          <w:p w:rsidR="00E12483" w:rsidRPr="00211A82" w:rsidRDefault="00E12483" w:rsidP="00F4777A">
            <w:pPr>
              <w:spacing w:line="240" w:lineRule="exact"/>
              <w:contextualSpacing/>
              <w:jc w:val="center"/>
              <w:rPr>
                <w:rFonts w:ascii="仿宋_GB2312" w:eastAsia="仿宋_GB2312" w:hAnsi="宋体"/>
                <w:sz w:val="18"/>
                <w:szCs w:val="18"/>
              </w:rPr>
            </w:pPr>
            <w:r w:rsidRPr="00211A82">
              <w:rPr>
                <w:rFonts w:ascii="仿宋_GB2312" w:eastAsia="仿宋_GB2312" w:hAnsi="宋体" w:hint="eastAsia"/>
                <w:sz w:val="18"/>
                <w:szCs w:val="18"/>
              </w:rPr>
              <w:t>无光感</w:t>
            </w:r>
          </w:p>
        </w:tc>
      </w:tr>
    </w:tbl>
    <w:p w:rsidR="00432D58" w:rsidRDefault="00E3466E" w:rsidP="00432D58">
      <w:pPr>
        <w:ind w:firstLineChars="200" w:firstLine="360"/>
        <w:contextualSpacing/>
        <w:rPr>
          <w:rFonts w:ascii="华文彩云" w:eastAsia="华文彩云" w:hAnsi="宋体"/>
          <w:sz w:val="18"/>
          <w:szCs w:val="18"/>
        </w:rPr>
      </w:pPr>
      <w:r>
        <w:rPr>
          <w:rFonts w:ascii="华文彩云" w:eastAsia="华文彩云" w:hAnsi="宋体" w:hint="eastAsia"/>
          <w:sz w:val="18"/>
          <w:szCs w:val="18"/>
        </w:rPr>
        <w:t>啊啊啊啊啊啊啊啊啊啊啊啊啊啊啊啊啊啊啊</w:t>
      </w:r>
    </w:p>
    <w:p w:rsidR="00E3466E" w:rsidRPr="00E3466E" w:rsidRDefault="00E3466E" w:rsidP="00432D58">
      <w:pPr>
        <w:ind w:firstLineChars="200" w:firstLine="360"/>
        <w:contextualSpacing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啊啊啊啊啊啊啊啊啊啊啊啊啊啊啊啊啊啊啊</w:t>
      </w:r>
    </w:p>
    <w:sectPr w:rsidR="00E3466E" w:rsidRPr="00E3466E" w:rsidSect="005934BD">
      <w:pgSz w:w="11906" w:h="16838"/>
      <w:pgMar w:top="737" w:right="567" w:bottom="73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9AA" w:rsidRDefault="00E019AA" w:rsidP="00F164A1">
      <w:pPr>
        <w:spacing w:line="240" w:lineRule="auto"/>
      </w:pPr>
      <w:r>
        <w:separator/>
      </w:r>
    </w:p>
  </w:endnote>
  <w:endnote w:type="continuationSeparator" w:id="0">
    <w:p w:rsidR="00E019AA" w:rsidRDefault="00E019AA" w:rsidP="00F164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体">
    <w:altName w:val="宋体"/>
    <w:panose1 w:val="00000000000000000000"/>
    <w:charset w:val="86"/>
    <w:family w:val="roman"/>
    <w:notTrueType/>
    <w:pitch w:val="variable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Futura Bk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9AA" w:rsidRDefault="00E019AA" w:rsidP="00F164A1">
      <w:pPr>
        <w:spacing w:line="240" w:lineRule="auto"/>
      </w:pPr>
      <w:r>
        <w:separator/>
      </w:r>
    </w:p>
  </w:footnote>
  <w:footnote w:type="continuationSeparator" w:id="0">
    <w:p w:rsidR="00E019AA" w:rsidRDefault="00E019AA" w:rsidP="00F164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1847894"/>
    <w:lvl w:ilvl="0">
      <w:start w:val="6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chineseCountingThousand"/>
      <w:lvlText w:val="(%1)"/>
      <w:lvlJc w:val="left"/>
      <w:pPr>
        <w:tabs>
          <w:tab w:val="num" w:pos="840"/>
        </w:tabs>
        <w:ind w:left="840" w:hanging="420"/>
      </w:p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420"/>
      </w:pPr>
    </w:lvl>
    <w:lvl w:ilvl="2">
      <w:start w:val="1"/>
      <w:numFmt w:val="chineseCountingThousand"/>
      <w:lvlText w:val="(%3)"/>
      <w:lvlJc w:val="left"/>
      <w:pPr>
        <w:tabs>
          <w:tab w:val="num" w:pos="780"/>
        </w:tabs>
        <w:ind w:left="7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chineseCountingThousand"/>
      <w:lvlText w:val="(%1)"/>
      <w:lvlJc w:val="left"/>
      <w:pPr>
        <w:tabs>
          <w:tab w:val="num" w:pos="832"/>
        </w:tabs>
        <w:ind w:left="832" w:hanging="42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7"/>
    <w:multiLevelType w:val="multilevel"/>
    <w:tmpl w:val="76E84668"/>
    <w:lvl w:ilvl="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  <w:b/>
        <w:lang w:val="en-US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842"/>
        </w:tabs>
        <w:ind w:left="842" w:hanging="42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abstractNum w:abstractNumId="6" w15:restartNumberingAfterBreak="0">
    <w:nsid w:val="0000000D"/>
    <w:multiLevelType w:val="multilevel"/>
    <w:tmpl w:val="0000000D"/>
    <w:lvl w:ilvl="0">
      <w:start w:val="1"/>
      <w:numFmt w:val="chineseCountingThousand"/>
      <w:lvlText w:val="(%1)"/>
      <w:lvlJc w:val="left"/>
      <w:pPr>
        <w:tabs>
          <w:tab w:val="num" w:pos="832"/>
        </w:tabs>
        <w:ind w:left="832" w:hanging="420"/>
      </w:pPr>
      <w:rPr>
        <w:b/>
      </w:rPr>
    </w:lvl>
    <w:lvl w:ilvl="1">
      <w:start w:val="1"/>
      <w:numFmt w:val="chineseCountingThousand"/>
      <w:lvlText w:val="(%2)"/>
      <w:lvlJc w:val="left"/>
      <w:pPr>
        <w:tabs>
          <w:tab w:val="num" w:pos="1140"/>
        </w:tabs>
        <w:ind w:left="1140" w:hanging="420"/>
      </w:pPr>
      <w:rPr>
        <w:b/>
      </w:rPr>
    </w:lvl>
    <w:lvl w:ilvl="2">
      <w:start w:val="1"/>
      <w:numFmt w:val="lowerRoman"/>
      <w:lvlText w:val="%3."/>
      <w:lvlJc w:val="right"/>
      <w:pPr>
        <w:tabs>
          <w:tab w:val="num" w:pos="1672"/>
        </w:tabs>
        <w:ind w:left="1672" w:hanging="420"/>
      </w:pPr>
    </w:lvl>
    <w:lvl w:ilvl="3">
      <w:start w:val="1"/>
      <w:numFmt w:val="decimal"/>
      <w:lvlText w:val="%4."/>
      <w:lvlJc w:val="left"/>
      <w:pPr>
        <w:tabs>
          <w:tab w:val="num" w:pos="2092"/>
        </w:tabs>
        <w:ind w:left="2092" w:hanging="420"/>
      </w:pPr>
    </w:lvl>
    <w:lvl w:ilvl="4">
      <w:start w:val="1"/>
      <w:numFmt w:val="lowerLetter"/>
      <w:lvlText w:val="%5)"/>
      <w:lvlJc w:val="left"/>
      <w:pPr>
        <w:tabs>
          <w:tab w:val="num" w:pos="2512"/>
        </w:tabs>
        <w:ind w:left="2512" w:hanging="420"/>
      </w:pPr>
    </w:lvl>
    <w:lvl w:ilvl="5">
      <w:start w:val="1"/>
      <w:numFmt w:val="lowerRoman"/>
      <w:lvlText w:val="%6."/>
      <w:lvlJc w:val="right"/>
      <w:pPr>
        <w:tabs>
          <w:tab w:val="num" w:pos="2932"/>
        </w:tabs>
        <w:ind w:left="2932" w:hanging="420"/>
      </w:pPr>
    </w:lvl>
    <w:lvl w:ilvl="6">
      <w:start w:val="1"/>
      <w:numFmt w:val="decimal"/>
      <w:lvlText w:val="%7."/>
      <w:lvlJc w:val="left"/>
      <w:pPr>
        <w:tabs>
          <w:tab w:val="num" w:pos="3352"/>
        </w:tabs>
        <w:ind w:left="3352" w:hanging="420"/>
      </w:pPr>
    </w:lvl>
    <w:lvl w:ilvl="7">
      <w:start w:val="1"/>
      <w:numFmt w:val="lowerLetter"/>
      <w:lvlText w:val="%8)"/>
      <w:lvlJc w:val="left"/>
      <w:pPr>
        <w:tabs>
          <w:tab w:val="num" w:pos="3772"/>
        </w:tabs>
        <w:ind w:left="3772" w:hanging="420"/>
      </w:pPr>
    </w:lvl>
    <w:lvl w:ilvl="8">
      <w:start w:val="1"/>
      <w:numFmt w:val="lowerRoman"/>
      <w:lvlText w:val="%9."/>
      <w:lvlJc w:val="right"/>
      <w:pPr>
        <w:tabs>
          <w:tab w:val="num" w:pos="4192"/>
        </w:tabs>
        <w:ind w:left="4192" w:hanging="420"/>
      </w:pPr>
    </w:lvl>
  </w:abstractNum>
  <w:abstractNum w:abstractNumId="7" w15:restartNumberingAfterBreak="0">
    <w:nsid w:val="0340584C"/>
    <w:multiLevelType w:val="hybridMultilevel"/>
    <w:tmpl w:val="45145CD2"/>
    <w:lvl w:ilvl="0" w:tplc="3BE06FDC">
      <w:start w:val="1"/>
      <w:numFmt w:val="decimal"/>
      <w:lvlText w:val="(%1)"/>
      <w:lvlJc w:val="left"/>
      <w:pPr>
        <w:tabs>
          <w:tab w:val="num" w:pos="1153"/>
        </w:tabs>
        <w:ind w:left="115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73"/>
        </w:tabs>
        <w:ind w:left="127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53"/>
        </w:tabs>
        <w:ind w:left="175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3"/>
        </w:tabs>
        <w:ind w:left="223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13"/>
        </w:tabs>
        <w:ind w:left="271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3"/>
        </w:tabs>
        <w:ind w:left="319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73"/>
        </w:tabs>
        <w:ind w:left="367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53"/>
        </w:tabs>
        <w:ind w:left="415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3"/>
        </w:tabs>
        <w:ind w:left="4633" w:hanging="480"/>
      </w:pPr>
    </w:lvl>
  </w:abstractNum>
  <w:abstractNum w:abstractNumId="8" w15:restartNumberingAfterBreak="0">
    <w:nsid w:val="05B479EA"/>
    <w:multiLevelType w:val="hybridMultilevel"/>
    <w:tmpl w:val="5A08440C"/>
    <w:lvl w:ilvl="0" w:tplc="FFACF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8F70EA6"/>
    <w:multiLevelType w:val="hybridMultilevel"/>
    <w:tmpl w:val="0B18EF72"/>
    <w:lvl w:ilvl="0" w:tplc="6C06A9A0">
      <w:start w:val="1"/>
      <w:numFmt w:val="decimal"/>
      <w:lvlText w:val="%1)"/>
      <w:lvlJc w:val="left"/>
      <w:pPr>
        <w:ind w:left="360" w:hanging="360"/>
      </w:pPr>
      <w:rPr>
        <w:rFonts w:ascii="仿宋_GB2312" w:eastAsia="仿宋_GB2312" w:hint="eastAsi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0D2E32"/>
    <w:multiLevelType w:val="hybridMultilevel"/>
    <w:tmpl w:val="0574B340"/>
    <w:lvl w:ilvl="0" w:tplc="766C7286">
      <w:start w:val="1"/>
      <w:numFmt w:val="taiwaneseCountingThousand"/>
      <w:lvlText w:val="第%1条"/>
      <w:lvlJc w:val="left"/>
      <w:pPr>
        <w:tabs>
          <w:tab w:val="num" w:pos="1740"/>
        </w:tabs>
        <w:ind w:left="17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60"/>
        </w:tabs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00"/>
        </w:tabs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0"/>
        </w:tabs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40"/>
        </w:tabs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80"/>
      </w:pPr>
    </w:lvl>
  </w:abstractNum>
  <w:abstractNum w:abstractNumId="11" w15:restartNumberingAfterBreak="0">
    <w:nsid w:val="1BA835B0"/>
    <w:multiLevelType w:val="hybridMultilevel"/>
    <w:tmpl w:val="E1A2BF50"/>
    <w:lvl w:ilvl="0" w:tplc="DAFA35A2">
      <w:start w:val="2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1EF30629"/>
    <w:multiLevelType w:val="hybridMultilevel"/>
    <w:tmpl w:val="EB085A9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E6D18"/>
    <w:multiLevelType w:val="hybridMultilevel"/>
    <w:tmpl w:val="099E58AC"/>
    <w:lvl w:ilvl="0" w:tplc="4B5EAE7E">
      <w:start w:val="1"/>
      <w:numFmt w:val="decimal"/>
      <w:lvlText w:val="(%1)"/>
      <w:lvlJc w:val="left"/>
      <w:pPr>
        <w:tabs>
          <w:tab w:val="num" w:pos="673"/>
        </w:tabs>
        <w:ind w:left="673" w:hanging="360"/>
      </w:pPr>
      <w:rPr>
        <w:rFonts w:hint="default"/>
      </w:rPr>
    </w:lvl>
    <w:lvl w:ilvl="1" w:tplc="176A7AAE">
      <w:start w:val="1"/>
      <w:numFmt w:val="decimal"/>
      <w:lvlText w:val="%2、"/>
      <w:lvlJc w:val="left"/>
      <w:pPr>
        <w:tabs>
          <w:tab w:val="num" w:pos="1153"/>
        </w:tabs>
        <w:ind w:left="115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53"/>
        </w:tabs>
        <w:ind w:left="175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3"/>
        </w:tabs>
        <w:ind w:left="223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13"/>
        </w:tabs>
        <w:ind w:left="271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3"/>
        </w:tabs>
        <w:ind w:left="319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73"/>
        </w:tabs>
        <w:ind w:left="367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53"/>
        </w:tabs>
        <w:ind w:left="415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3"/>
        </w:tabs>
        <w:ind w:left="4633" w:hanging="480"/>
      </w:pPr>
    </w:lvl>
  </w:abstractNum>
  <w:abstractNum w:abstractNumId="14" w15:restartNumberingAfterBreak="0">
    <w:nsid w:val="20B74E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6956377"/>
    <w:multiLevelType w:val="hybridMultilevel"/>
    <w:tmpl w:val="4B36A5EE"/>
    <w:lvl w:ilvl="0" w:tplc="F1DE7CFA">
      <w:start w:val="1"/>
      <w:numFmt w:val="decimal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28713FEB"/>
    <w:multiLevelType w:val="hybridMultilevel"/>
    <w:tmpl w:val="C8FAC1F2"/>
    <w:lvl w:ilvl="0" w:tplc="3BE06FDC">
      <w:start w:val="1"/>
      <w:numFmt w:val="decimal"/>
      <w:lvlText w:val="(%1)"/>
      <w:lvlJc w:val="left"/>
      <w:pPr>
        <w:tabs>
          <w:tab w:val="num" w:pos="1919"/>
        </w:tabs>
        <w:ind w:left="191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39"/>
        </w:tabs>
        <w:ind w:left="203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9"/>
        </w:tabs>
        <w:ind w:left="251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99"/>
        </w:tabs>
        <w:ind w:left="299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79"/>
        </w:tabs>
        <w:ind w:left="347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9"/>
        </w:tabs>
        <w:ind w:left="395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39"/>
        </w:tabs>
        <w:ind w:left="443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19"/>
        </w:tabs>
        <w:ind w:left="491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99"/>
        </w:tabs>
        <w:ind w:left="5399" w:hanging="480"/>
      </w:pPr>
    </w:lvl>
  </w:abstractNum>
  <w:abstractNum w:abstractNumId="17" w15:restartNumberingAfterBreak="0">
    <w:nsid w:val="290C663A"/>
    <w:multiLevelType w:val="singleLevel"/>
    <w:tmpl w:val="194820D8"/>
    <w:lvl w:ilvl="0">
      <w:start w:val="1"/>
      <w:numFmt w:val="taiwaneseCountingThousand"/>
      <w:pStyle w:val="a"/>
      <w:lvlText w:val="第%1條"/>
      <w:lvlJc w:val="left"/>
      <w:pPr>
        <w:tabs>
          <w:tab w:val="num" w:pos="1573"/>
        </w:tabs>
        <w:ind w:left="1573" w:hanging="975"/>
      </w:pPr>
      <w:rPr>
        <w:rFonts w:hint="eastAsia"/>
      </w:rPr>
    </w:lvl>
  </w:abstractNum>
  <w:abstractNum w:abstractNumId="18" w15:restartNumberingAfterBreak="0">
    <w:nsid w:val="30056A34"/>
    <w:multiLevelType w:val="hybridMultilevel"/>
    <w:tmpl w:val="193C5B06"/>
    <w:lvl w:ilvl="0" w:tplc="3C364B52">
      <w:start w:val="1"/>
      <w:numFmt w:val="japaneseCounting"/>
      <w:lvlText w:val="第%1条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9" w15:restartNumberingAfterBreak="0">
    <w:nsid w:val="32EF4A22"/>
    <w:multiLevelType w:val="hybridMultilevel"/>
    <w:tmpl w:val="6FF0E374"/>
    <w:lvl w:ilvl="0" w:tplc="66D44918">
      <w:start w:val="3"/>
      <w:numFmt w:val="taiwaneseCountingThousand"/>
      <w:lvlText w:val="第%1条"/>
      <w:lvlJc w:val="left"/>
      <w:pPr>
        <w:tabs>
          <w:tab w:val="num" w:pos="720"/>
        </w:tabs>
        <w:ind w:left="720" w:hanging="720"/>
      </w:pPr>
      <w:rPr>
        <w:rFonts w:ascii="宋体" w:eastAsia="宋体" w:hAnsi="宋体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347A702D"/>
    <w:multiLevelType w:val="hybridMultilevel"/>
    <w:tmpl w:val="9E525734"/>
    <w:lvl w:ilvl="0" w:tplc="B0985906">
      <w:start w:val="1"/>
      <w:numFmt w:val="decimal"/>
      <w:lvlText w:val="(%1)"/>
      <w:lvlJc w:val="left"/>
      <w:pPr>
        <w:tabs>
          <w:tab w:val="num" w:pos="1935"/>
        </w:tabs>
        <w:ind w:left="193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75"/>
        </w:tabs>
        <w:ind w:left="127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55"/>
        </w:tabs>
        <w:ind w:left="175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15"/>
        </w:tabs>
        <w:ind w:left="271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75"/>
        </w:tabs>
        <w:ind w:left="367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55"/>
        </w:tabs>
        <w:ind w:left="415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5"/>
        </w:tabs>
        <w:ind w:left="4635" w:hanging="480"/>
      </w:pPr>
    </w:lvl>
  </w:abstractNum>
  <w:abstractNum w:abstractNumId="21" w15:restartNumberingAfterBreak="0">
    <w:nsid w:val="348C1D24"/>
    <w:multiLevelType w:val="hybridMultilevel"/>
    <w:tmpl w:val="E02480F2"/>
    <w:lvl w:ilvl="0" w:tplc="3BE06FDC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3CE0D600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35E95840"/>
    <w:multiLevelType w:val="hybridMultilevel"/>
    <w:tmpl w:val="4ED0EB60"/>
    <w:lvl w:ilvl="0" w:tplc="6C020C3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BD17840"/>
    <w:multiLevelType w:val="hybridMultilevel"/>
    <w:tmpl w:val="2A0A0FC4"/>
    <w:lvl w:ilvl="0" w:tplc="580A102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3C9149F8"/>
    <w:multiLevelType w:val="hybridMultilevel"/>
    <w:tmpl w:val="DED63930"/>
    <w:lvl w:ilvl="0" w:tplc="F05EEAEC">
      <w:start w:val="1"/>
      <w:numFmt w:val="chineseCountingThousand"/>
      <w:lvlText w:val="（%1）"/>
      <w:lvlJc w:val="left"/>
      <w:pPr>
        <w:tabs>
          <w:tab w:val="num" w:pos="1658"/>
        </w:tabs>
        <w:ind w:left="844" w:firstLine="45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1947B81"/>
    <w:multiLevelType w:val="hybridMultilevel"/>
    <w:tmpl w:val="C722E9F0"/>
    <w:lvl w:ilvl="0" w:tplc="D85E1BBE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4293310D"/>
    <w:multiLevelType w:val="hybridMultilevel"/>
    <w:tmpl w:val="B5E0C444"/>
    <w:lvl w:ilvl="0" w:tplc="BEEE3E06">
      <w:start w:val="2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4293554C"/>
    <w:multiLevelType w:val="hybridMultilevel"/>
    <w:tmpl w:val="1C1831D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39D32F7"/>
    <w:multiLevelType w:val="hybridMultilevel"/>
    <w:tmpl w:val="D1008B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68C1D50"/>
    <w:multiLevelType w:val="hybridMultilevel"/>
    <w:tmpl w:val="F796BBCA"/>
    <w:lvl w:ilvl="0" w:tplc="E1DC3E52">
      <w:start w:val="1"/>
      <w:numFmt w:val="decimal"/>
      <w:lvlText w:val="%1)"/>
      <w:lvlJc w:val="left"/>
      <w:pPr>
        <w:ind w:left="360" w:hanging="360"/>
      </w:pPr>
      <w:rPr>
        <w:rFonts w:ascii="仿宋_GB2312" w:eastAsia="仿宋_GB2312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8B099D"/>
    <w:multiLevelType w:val="hybridMultilevel"/>
    <w:tmpl w:val="E48C79D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4B97213C"/>
    <w:multiLevelType w:val="hybridMultilevel"/>
    <w:tmpl w:val="799E09E6"/>
    <w:lvl w:ilvl="0" w:tplc="4B5EAE7E">
      <w:start w:val="1"/>
      <w:numFmt w:val="decimal"/>
      <w:lvlText w:val="(%1)"/>
      <w:lvlJc w:val="left"/>
      <w:pPr>
        <w:tabs>
          <w:tab w:val="num" w:pos="673"/>
        </w:tabs>
        <w:ind w:left="67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52514730"/>
    <w:multiLevelType w:val="hybridMultilevel"/>
    <w:tmpl w:val="CEA65DE0"/>
    <w:lvl w:ilvl="0" w:tplc="5FDCE9D2">
      <w:start w:val="1"/>
      <w:numFmt w:val="decimal"/>
      <w:lvlText w:val="%1、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33" w15:restartNumberingAfterBreak="0">
    <w:nsid w:val="69F6522D"/>
    <w:multiLevelType w:val="hybridMultilevel"/>
    <w:tmpl w:val="7E1A280C"/>
    <w:lvl w:ilvl="0" w:tplc="593488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1969AF"/>
    <w:multiLevelType w:val="hybridMultilevel"/>
    <w:tmpl w:val="854E94E4"/>
    <w:lvl w:ilvl="0" w:tplc="43E6308A">
      <w:start w:val="1"/>
      <w:numFmt w:val="decimal"/>
      <w:lvlText w:val="%1）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5" w15:restartNumberingAfterBreak="0">
    <w:nsid w:val="6C1D5A5F"/>
    <w:multiLevelType w:val="hybridMultilevel"/>
    <w:tmpl w:val="586487C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6F4449E4"/>
    <w:multiLevelType w:val="hybridMultilevel"/>
    <w:tmpl w:val="C21414F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8470610"/>
    <w:multiLevelType w:val="hybridMultilevel"/>
    <w:tmpl w:val="A93605D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A432C51"/>
    <w:multiLevelType w:val="hybridMultilevel"/>
    <w:tmpl w:val="913C3CC4"/>
    <w:lvl w:ilvl="0" w:tplc="B0985906">
      <w:start w:val="1"/>
      <w:numFmt w:val="decimal"/>
      <w:lvlText w:val="(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20"/>
        </w:tabs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60"/>
        </w:tabs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0"/>
        </w:tabs>
        <w:ind w:left="46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00"/>
        </w:tabs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480"/>
      </w:pPr>
    </w:lvl>
  </w:abstractNum>
  <w:abstractNum w:abstractNumId="39" w15:restartNumberingAfterBreak="0">
    <w:nsid w:val="7DA91CFD"/>
    <w:multiLevelType w:val="hybridMultilevel"/>
    <w:tmpl w:val="A5C879D8"/>
    <w:lvl w:ilvl="0" w:tplc="766C7286">
      <w:start w:val="1"/>
      <w:numFmt w:val="taiwaneseCountingThousand"/>
      <w:lvlText w:val="第%1条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 w:tplc="3BE06FDC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3"/>
  </w:num>
  <w:num w:numId="8">
    <w:abstractNumId w:val="22"/>
  </w:num>
  <w:num w:numId="9">
    <w:abstractNumId w:val="24"/>
  </w:num>
  <w:num w:numId="10">
    <w:abstractNumId w:val="15"/>
  </w:num>
  <w:num w:numId="11">
    <w:abstractNumId w:val="11"/>
  </w:num>
  <w:num w:numId="12">
    <w:abstractNumId w:val="0"/>
  </w:num>
  <w:num w:numId="13">
    <w:abstractNumId w:val="19"/>
  </w:num>
  <w:num w:numId="14">
    <w:abstractNumId w:val="23"/>
  </w:num>
  <w:num w:numId="15">
    <w:abstractNumId w:val="18"/>
  </w:num>
  <w:num w:numId="16">
    <w:abstractNumId w:val="26"/>
  </w:num>
  <w:num w:numId="17">
    <w:abstractNumId w:val="32"/>
  </w:num>
  <w:num w:numId="18">
    <w:abstractNumId w:val="35"/>
  </w:num>
  <w:num w:numId="19">
    <w:abstractNumId w:val="25"/>
  </w:num>
  <w:num w:numId="20">
    <w:abstractNumId w:val="30"/>
  </w:num>
  <w:num w:numId="21">
    <w:abstractNumId w:val="39"/>
  </w:num>
  <w:num w:numId="22">
    <w:abstractNumId w:val="10"/>
  </w:num>
  <w:num w:numId="23">
    <w:abstractNumId w:val="21"/>
  </w:num>
  <w:num w:numId="24">
    <w:abstractNumId w:val="16"/>
  </w:num>
  <w:num w:numId="25">
    <w:abstractNumId w:val="38"/>
  </w:num>
  <w:num w:numId="26">
    <w:abstractNumId w:val="20"/>
  </w:num>
  <w:num w:numId="27">
    <w:abstractNumId w:val="7"/>
  </w:num>
  <w:num w:numId="28">
    <w:abstractNumId w:val="13"/>
  </w:num>
  <w:num w:numId="29">
    <w:abstractNumId w:val="31"/>
  </w:num>
  <w:num w:numId="30">
    <w:abstractNumId w:val="14"/>
  </w:num>
  <w:num w:numId="31">
    <w:abstractNumId w:val="17"/>
  </w:num>
  <w:num w:numId="32">
    <w:abstractNumId w:val="37"/>
  </w:num>
  <w:num w:numId="33">
    <w:abstractNumId w:val="34"/>
  </w:num>
  <w:num w:numId="34">
    <w:abstractNumId w:val="36"/>
  </w:num>
  <w:num w:numId="35">
    <w:abstractNumId w:val="33"/>
  </w:num>
  <w:num w:numId="36">
    <w:abstractNumId w:val="28"/>
  </w:num>
  <w:num w:numId="37">
    <w:abstractNumId w:val="27"/>
  </w:num>
  <w:num w:numId="38">
    <w:abstractNumId w:val="29"/>
  </w:num>
  <w:num w:numId="39">
    <w:abstractNumId w:val="12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939"/>
    <w:rsid w:val="00061B5A"/>
    <w:rsid w:val="00075939"/>
    <w:rsid w:val="00083C98"/>
    <w:rsid w:val="00096335"/>
    <w:rsid w:val="0028511D"/>
    <w:rsid w:val="003C17B3"/>
    <w:rsid w:val="003D6E25"/>
    <w:rsid w:val="00432D58"/>
    <w:rsid w:val="00451F63"/>
    <w:rsid w:val="006000FF"/>
    <w:rsid w:val="006335AF"/>
    <w:rsid w:val="00663744"/>
    <w:rsid w:val="00681234"/>
    <w:rsid w:val="006938D0"/>
    <w:rsid w:val="006C7719"/>
    <w:rsid w:val="006D72FA"/>
    <w:rsid w:val="00807A9D"/>
    <w:rsid w:val="008956E9"/>
    <w:rsid w:val="008F3146"/>
    <w:rsid w:val="00921D6C"/>
    <w:rsid w:val="00A177D1"/>
    <w:rsid w:val="00C2777A"/>
    <w:rsid w:val="00C52544"/>
    <w:rsid w:val="00CC7A75"/>
    <w:rsid w:val="00D77528"/>
    <w:rsid w:val="00E019AA"/>
    <w:rsid w:val="00E12483"/>
    <w:rsid w:val="00E1546A"/>
    <w:rsid w:val="00E3466E"/>
    <w:rsid w:val="00E9736E"/>
    <w:rsid w:val="00F164A1"/>
    <w:rsid w:val="00FB2484"/>
    <w:rsid w:val="00FC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BDE81"/>
  <w15:docId w15:val="{3F511B8C-D903-4C39-B07B-5048B000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C17B3"/>
    <w:pPr>
      <w:spacing w:line="240" w:lineRule="atLeast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3C17B3"/>
    <w:pPr>
      <w:keepNext/>
      <w:keepLines/>
      <w:widowControl w:val="0"/>
      <w:spacing w:before="340" w:after="330" w:line="578" w:lineRule="auto"/>
      <w:jc w:val="both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qFormat/>
    <w:rsid w:val="003C17B3"/>
    <w:pPr>
      <w:keepNext/>
      <w:widowControl w:val="0"/>
      <w:spacing w:line="360" w:lineRule="auto"/>
      <w:jc w:val="both"/>
      <w:outlineLvl w:val="1"/>
    </w:pPr>
    <w:rPr>
      <w:b/>
      <w:kern w:val="0"/>
      <w:sz w:val="28"/>
      <w:szCs w:val="20"/>
    </w:rPr>
  </w:style>
  <w:style w:type="paragraph" w:styleId="3">
    <w:name w:val="heading 3"/>
    <w:basedOn w:val="a0"/>
    <w:next w:val="a0"/>
    <w:link w:val="30"/>
    <w:uiPriority w:val="9"/>
    <w:qFormat/>
    <w:rsid w:val="003C17B3"/>
    <w:pPr>
      <w:keepNext/>
      <w:keepLines/>
      <w:widowControl w:val="0"/>
      <w:spacing w:before="260" w:after="260" w:line="416" w:lineRule="auto"/>
      <w:jc w:val="both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qFormat/>
    <w:rsid w:val="003C17B3"/>
    <w:pPr>
      <w:keepNext/>
      <w:keepLines/>
      <w:widowControl w:val="0"/>
      <w:spacing w:before="280" w:after="290" w:line="376" w:lineRule="auto"/>
      <w:jc w:val="both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C17B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3C17B3"/>
    <w:rPr>
      <w:rFonts w:ascii="Times New Roman" w:eastAsia="宋体" w:hAnsi="Times New Roman" w:cs="Times New Roman"/>
      <w:b/>
      <w:kern w:val="0"/>
      <w:sz w:val="28"/>
      <w:szCs w:val="20"/>
    </w:rPr>
  </w:style>
  <w:style w:type="character" w:customStyle="1" w:styleId="30">
    <w:name w:val="标题 3 字符"/>
    <w:basedOn w:val="a1"/>
    <w:link w:val="3"/>
    <w:uiPriority w:val="9"/>
    <w:rsid w:val="003C17B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rsid w:val="003C17B3"/>
    <w:rPr>
      <w:rFonts w:ascii="Arial" w:eastAsia="黑体" w:hAnsi="Arial" w:cs="Times New Roman"/>
      <w:b/>
      <w:bCs/>
      <w:sz w:val="28"/>
      <w:szCs w:val="28"/>
    </w:rPr>
  </w:style>
  <w:style w:type="paragraph" w:customStyle="1" w:styleId="p0">
    <w:name w:val="p0"/>
    <w:basedOn w:val="a0"/>
    <w:rsid w:val="003C17B3"/>
    <w:rPr>
      <w:rFonts w:ascii="Calibri" w:hAnsi="Calibri" w:cs="宋体"/>
      <w:kern w:val="0"/>
      <w:szCs w:val="21"/>
    </w:rPr>
  </w:style>
  <w:style w:type="table" w:styleId="a4">
    <w:name w:val="Table Grid"/>
    <w:basedOn w:val="a2"/>
    <w:uiPriority w:val="59"/>
    <w:rsid w:val="003C17B3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条款正文 Char"/>
    <w:link w:val="a5"/>
    <w:rsid w:val="003C17B3"/>
    <w:rPr>
      <w:rFonts w:eastAsia="宋体"/>
      <w:szCs w:val="24"/>
    </w:rPr>
  </w:style>
  <w:style w:type="paragraph" w:customStyle="1" w:styleId="a5">
    <w:name w:val="条款正文"/>
    <w:basedOn w:val="a0"/>
    <w:link w:val="Char"/>
    <w:rsid w:val="003C17B3"/>
    <w:pPr>
      <w:adjustRightInd w:val="0"/>
      <w:snapToGrid w:val="0"/>
      <w:ind w:leftChars="400" w:left="840" w:firstLineChars="200" w:firstLine="420"/>
    </w:pPr>
    <w:rPr>
      <w:rFonts w:asciiTheme="minorHAnsi" w:hAnsiTheme="minorHAnsi" w:cstheme="minorBidi"/>
    </w:rPr>
  </w:style>
  <w:style w:type="paragraph" w:customStyle="1" w:styleId="a6">
    <w:name w:val="a"/>
    <w:basedOn w:val="a0"/>
    <w:rsid w:val="003C17B3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styleId="a7">
    <w:name w:val="header"/>
    <w:basedOn w:val="a0"/>
    <w:link w:val="a8"/>
    <w:uiPriority w:val="99"/>
    <w:unhideWhenUsed/>
    <w:rsid w:val="003C1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3C17B3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3C17B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3C17B3"/>
    <w:rPr>
      <w:rFonts w:ascii="Times New Roman" w:eastAsia="宋体" w:hAnsi="Times New Roman" w:cs="Times New Roman"/>
      <w:sz w:val="18"/>
      <w:szCs w:val="18"/>
    </w:rPr>
  </w:style>
  <w:style w:type="paragraph" w:styleId="ab">
    <w:name w:val="Balloon Text"/>
    <w:basedOn w:val="a0"/>
    <w:link w:val="ac"/>
    <w:uiPriority w:val="99"/>
    <w:unhideWhenUsed/>
    <w:rsid w:val="003C17B3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rsid w:val="003C17B3"/>
    <w:rPr>
      <w:rFonts w:ascii="Times New Roman" w:eastAsia="宋体" w:hAnsi="Times New Roman" w:cs="Times New Roman"/>
      <w:sz w:val="18"/>
      <w:szCs w:val="18"/>
    </w:rPr>
  </w:style>
  <w:style w:type="character" w:styleId="ad">
    <w:name w:val="annotation reference"/>
    <w:unhideWhenUsed/>
    <w:rsid w:val="003C17B3"/>
    <w:rPr>
      <w:sz w:val="21"/>
      <w:szCs w:val="21"/>
    </w:rPr>
  </w:style>
  <w:style w:type="paragraph" w:styleId="ae">
    <w:name w:val="annotation text"/>
    <w:basedOn w:val="a0"/>
    <w:link w:val="af"/>
    <w:unhideWhenUsed/>
    <w:rsid w:val="003C17B3"/>
  </w:style>
  <w:style w:type="character" w:customStyle="1" w:styleId="af">
    <w:name w:val="批注文字 字符"/>
    <w:basedOn w:val="a1"/>
    <w:link w:val="ae"/>
    <w:rsid w:val="003C17B3"/>
    <w:rPr>
      <w:rFonts w:ascii="Times New Roman" w:eastAsia="宋体" w:hAnsi="Times New Roman" w:cs="Times New Roman"/>
      <w:szCs w:val="24"/>
    </w:rPr>
  </w:style>
  <w:style w:type="paragraph" w:customStyle="1" w:styleId="af0">
    <w:name w:val="条款标题"/>
    <w:basedOn w:val="a0"/>
    <w:rsid w:val="003C17B3"/>
    <w:pPr>
      <w:widowControl w:val="0"/>
      <w:tabs>
        <w:tab w:val="left" w:pos="840"/>
      </w:tabs>
      <w:adjustRightInd w:val="0"/>
      <w:snapToGrid w:val="0"/>
      <w:spacing w:line="240" w:lineRule="auto"/>
      <w:jc w:val="both"/>
    </w:pPr>
    <w:rPr>
      <w:b/>
    </w:rPr>
  </w:style>
  <w:style w:type="character" w:customStyle="1" w:styleId="CharChar">
    <w:name w:val="Char Char"/>
    <w:link w:val="11"/>
    <w:rsid w:val="003C17B3"/>
    <w:rPr>
      <w:rFonts w:ascii="Cambria" w:hAnsi="Cambria"/>
      <w:b/>
      <w:bCs/>
      <w:kern w:val="28"/>
      <w:sz w:val="32"/>
      <w:szCs w:val="32"/>
    </w:rPr>
  </w:style>
  <w:style w:type="paragraph" w:customStyle="1" w:styleId="11">
    <w:name w:val="副标题1"/>
    <w:basedOn w:val="a0"/>
    <w:link w:val="CharChar"/>
    <w:rsid w:val="003C17B3"/>
    <w:pPr>
      <w:widowControl w:val="0"/>
      <w:adjustRightInd w:val="0"/>
      <w:spacing w:line="360" w:lineRule="atLeast"/>
    </w:pPr>
    <w:rPr>
      <w:rFonts w:ascii="Cambria" w:eastAsiaTheme="minorEastAsia" w:hAnsi="Cambria" w:cstheme="minorBidi"/>
      <w:b/>
      <w:bCs/>
      <w:kern w:val="28"/>
      <w:sz w:val="32"/>
      <w:szCs w:val="32"/>
    </w:rPr>
  </w:style>
  <w:style w:type="paragraph" w:styleId="af1">
    <w:name w:val="annotation subject"/>
    <w:basedOn w:val="ae"/>
    <w:next w:val="ae"/>
    <w:link w:val="af2"/>
    <w:unhideWhenUsed/>
    <w:rsid w:val="003C17B3"/>
    <w:rPr>
      <w:b/>
      <w:bCs/>
    </w:rPr>
  </w:style>
  <w:style w:type="character" w:customStyle="1" w:styleId="af2">
    <w:name w:val="批注主题 字符"/>
    <w:basedOn w:val="af"/>
    <w:link w:val="af1"/>
    <w:rsid w:val="003C17B3"/>
    <w:rPr>
      <w:rFonts w:ascii="Times New Roman" w:eastAsia="宋体" w:hAnsi="Times New Roman" w:cs="Times New Roman"/>
      <w:b/>
      <w:bCs/>
      <w:szCs w:val="24"/>
    </w:rPr>
  </w:style>
  <w:style w:type="character" w:styleId="af3">
    <w:name w:val="Hyperlink"/>
    <w:uiPriority w:val="99"/>
    <w:unhideWhenUsed/>
    <w:rsid w:val="003C17B3"/>
    <w:rPr>
      <w:color w:val="0000FF"/>
      <w:u w:val="single"/>
    </w:rPr>
  </w:style>
  <w:style w:type="character" w:styleId="af4">
    <w:name w:val="FollowedHyperlink"/>
    <w:uiPriority w:val="99"/>
    <w:semiHidden/>
    <w:unhideWhenUsed/>
    <w:rsid w:val="003C17B3"/>
    <w:rPr>
      <w:color w:val="800080"/>
      <w:u w:val="single"/>
    </w:rPr>
  </w:style>
  <w:style w:type="paragraph" w:customStyle="1" w:styleId="xl65">
    <w:name w:val="xl65"/>
    <w:basedOn w:val="a0"/>
    <w:rsid w:val="003C17B3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xl66">
    <w:name w:val="xl66"/>
    <w:basedOn w:val="a0"/>
    <w:rsid w:val="003C17B3"/>
    <w:pP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67">
    <w:name w:val="xl67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xl68">
    <w:name w:val="xl68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69">
    <w:name w:val="xl69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hAnsi="宋体" w:cs="宋体"/>
      <w:kern w:val="0"/>
      <w:sz w:val="24"/>
    </w:rPr>
  </w:style>
  <w:style w:type="paragraph" w:customStyle="1" w:styleId="xl70">
    <w:name w:val="xl70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styleId="af5">
    <w:name w:val="Block Text"/>
    <w:basedOn w:val="a0"/>
    <w:rsid w:val="003C17B3"/>
    <w:pPr>
      <w:widowControl w:val="0"/>
      <w:spacing w:before="120" w:line="240" w:lineRule="auto"/>
      <w:ind w:left="79" w:right="57"/>
      <w:jc w:val="both"/>
    </w:pPr>
    <w:rPr>
      <w:rFonts w:ascii="宋体" w:hAnsi="宋体"/>
      <w:szCs w:val="20"/>
    </w:rPr>
  </w:style>
  <w:style w:type="paragraph" w:customStyle="1" w:styleId="BodyText22">
    <w:name w:val="Body Text 22"/>
    <w:basedOn w:val="a0"/>
    <w:rsid w:val="003C17B3"/>
    <w:pPr>
      <w:widowControl w:val="0"/>
      <w:adjustRightInd w:val="0"/>
      <w:spacing w:line="240" w:lineRule="auto"/>
      <w:ind w:firstLine="552"/>
      <w:textAlignment w:val="baseline"/>
    </w:pPr>
    <w:rPr>
      <w:rFonts w:ascii="宋体"/>
      <w:kern w:val="0"/>
      <w:sz w:val="28"/>
      <w:szCs w:val="20"/>
    </w:rPr>
  </w:style>
  <w:style w:type="paragraph" w:styleId="af6">
    <w:name w:val="Revision"/>
    <w:hidden/>
    <w:uiPriority w:val="99"/>
    <w:semiHidden/>
    <w:rsid w:val="003C17B3"/>
    <w:rPr>
      <w:rFonts w:ascii="Times New Roman" w:eastAsia="宋体" w:hAnsi="Times New Roman" w:cs="Times New Roman"/>
      <w:szCs w:val="24"/>
    </w:rPr>
  </w:style>
  <w:style w:type="character" w:customStyle="1" w:styleId="tf">
    <w:name w:val="tf"/>
    <w:rsid w:val="003C17B3"/>
  </w:style>
  <w:style w:type="paragraph" w:styleId="af7">
    <w:name w:val="Title"/>
    <w:basedOn w:val="a0"/>
    <w:next w:val="a0"/>
    <w:link w:val="af8"/>
    <w:qFormat/>
    <w:rsid w:val="003C17B3"/>
    <w:pPr>
      <w:widowControl w:val="0"/>
      <w:spacing w:before="240" w:after="60" w:line="240" w:lineRule="auto"/>
      <w:jc w:val="center"/>
      <w:outlineLvl w:val="0"/>
    </w:pPr>
    <w:rPr>
      <w:rFonts w:ascii="Cambria" w:hAnsi="Cambria"/>
      <w:b/>
      <w:sz w:val="32"/>
      <w:szCs w:val="20"/>
    </w:rPr>
  </w:style>
  <w:style w:type="character" w:customStyle="1" w:styleId="af8">
    <w:name w:val="标题 字符"/>
    <w:basedOn w:val="a1"/>
    <w:link w:val="af7"/>
    <w:rsid w:val="003C17B3"/>
    <w:rPr>
      <w:rFonts w:ascii="Cambria" w:eastAsia="宋体" w:hAnsi="Cambria" w:cs="Times New Roman"/>
      <w:b/>
      <w:sz w:val="32"/>
      <w:szCs w:val="20"/>
    </w:rPr>
  </w:style>
  <w:style w:type="paragraph" w:styleId="HTML">
    <w:name w:val="HTML Preformatted"/>
    <w:basedOn w:val="a0"/>
    <w:link w:val="HTML0"/>
    <w:rsid w:val="003C1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Arial Unicode MS" w:eastAsia="Arial Unicode MS" w:hAnsi="Arial Unicode MS"/>
      <w:color w:val="000000"/>
      <w:kern w:val="0"/>
      <w:sz w:val="20"/>
      <w:szCs w:val="20"/>
    </w:rPr>
  </w:style>
  <w:style w:type="character" w:customStyle="1" w:styleId="HTML0">
    <w:name w:val="HTML 预设格式 字符"/>
    <w:basedOn w:val="a1"/>
    <w:link w:val="HTML"/>
    <w:rsid w:val="003C17B3"/>
    <w:rPr>
      <w:rFonts w:ascii="Arial Unicode MS" w:eastAsia="Arial Unicode MS" w:hAnsi="Arial Unicode MS" w:cs="Times New Roman"/>
      <w:color w:val="000000"/>
      <w:kern w:val="0"/>
      <w:sz w:val="20"/>
      <w:szCs w:val="20"/>
    </w:rPr>
  </w:style>
  <w:style w:type="paragraph" w:customStyle="1" w:styleId="CharChar0">
    <w:name w:val="字元 字元 Char Char"/>
    <w:basedOn w:val="a0"/>
    <w:rsid w:val="003C17B3"/>
    <w:pPr>
      <w:autoSpaceDE w:val="0"/>
      <w:autoSpaceDN w:val="0"/>
      <w:adjustRightInd w:val="0"/>
      <w:spacing w:line="240" w:lineRule="auto"/>
    </w:pPr>
    <w:rPr>
      <w:szCs w:val="20"/>
    </w:rPr>
  </w:style>
  <w:style w:type="character" w:styleId="af9">
    <w:name w:val="page number"/>
    <w:rsid w:val="003C17B3"/>
  </w:style>
  <w:style w:type="paragraph" w:styleId="21">
    <w:name w:val="Body Text Indent 2"/>
    <w:basedOn w:val="a0"/>
    <w:link w:val="22"/>
    <w:rsid w:val="003C17B3"/>
    <w:pPr>
      <w:widowControl w:val="0"/>
      <w:autoSpaceDE w:val="0"/>
      <w:autoSpaceDN w:val="0"/>
      <w:snapToGrid w:val="0"/>
      <w:spacing w:line="240" w:lineRule="auto"/>
      <w:ind w:firstLine="480"/>
      <w:jc w:val="both"/>
      <w:textAlignment w:val="bottom"/>
    </w:pPr>
    <w:rPr>
      <w:rFonts w:ascii="仿宋体" w:eastAsia="仿宋体"/>
      <w:sz w:val="24"/>
      <w:szCs w:val="20"/>
    </w:rPr>
  </w:style>
  <w:style w:type="character" w:customStyle="1" w:styleId="22">
    <w:name w:val="正文文本缩进 2 字符"/>
    <w:basedOn w:val="a1"/>
    <w:link w:val="21"/>
    <w:rsid w:val="003C17B3"/>
    <w:rPr>
      <w:rFonts w:ascii="仿宋体" w:eastAsia="仿宋体" w:hAnsi="Times New Roman" w:cs="Times New Roman"/>
      <w:sz w:val="24"/>
      <w:szCs w:val="20"/>
    </w:rPr>
  </w:style>
  <w:style w:type="paragraph" w:styleId="afa">
    <w:name w:val="Body Text Indent"/>
    <w:basedOn w:val="a0"/>
    <w:link w:val="afb"/>
    <w:rsid w:val="003C17B3"/>
    <w:pPr>
      <w:widowControl w:val="0"/>
      <w:spacing w:line="360" w:lineRule="exact"/>
      <w:ind w:firstLine="480"/>
      <w:jc w:val="both"/>
    </w:pPr>
    <w:rPr>
      <w:rFonts w:ascii="仿宋_GB2312" w:eastAsia="仿宋_GB2312"/>
      <w:sz w:val="30"/>
    </w:rPr>
  </w:style>
  <w:style w:type="character" w:customStyle="1" w:styleId="afb">
    <w:name w:val="正文文本缩进 字符"/>
    <w:basedOn w:val="a1"/>
    <w:link w:val="afa"/>
    <w:rsid w:val="003C17B3"/>
    <w:rPr>
      <w:rFonts w:ascii="仿宋_GB2312" w:eastAsia="仿宋_GB2312" w:hAnsi="Times New Roman" w:cs="Times New Roman"/>
      <w:sz w:val="30"/>
      <w:szCs w:val="24"/>
    </w:rPr>
  </w:style>
  <w:style w:type="paragraph" w:styleId="31">
    <w:name w:val="Body Text Indent 3"/>
    <w:basedOn w:val="a0"/>
    <w:link w:val="32"/>
    <w:rsid w:val="003C17B3"/>
    <w:pPr>
      <w:widowControl w:val="0"/>
      <w:spacing w:line="240" w:lineRule="auto"/>
      <w:ind w:firstLine="600"/>
      <w:jc w:val="both"/>
    </w:pPr>
    <w:rPr>
      <w:rFonts w:ascii="仿宋_GB2312" w:eastAsia="仿宋_GB2312"/>
      <w:sz w:val="30"/>
      <w:shd w:val="pct15" w:color="auto" w:fill="FFFFFF"/>
    </w:rPr>
  </w:style>
  <w:style w:type="character" w:customStyle="1" w:styleId="32">
    <w:name w:val="正文文本缩进 3 字符"/>
    <w:basedOn w:val="a1"/>
    <w:link w:val="31"/>
    <w:rsid w:val="003C17B3"/>
    <w:rPr>
      <w:rFonts w:ascii="仿宋_GB2312" w:eastAsia="仿宋_GB2312" w:hAnsi="Times New Roman" w:cs="Times New Roman"/>
      <w:sz w:val="30"/>
      <w:szCs w:val="24"/>
    </w:rPr>
  </w:style>
  <w:style w:type="paragraph" w:styleId="afc">
    <w:name w:val="Normal (Web)"/>
    <w:aliases w:val="普通 (Web)"/>
    <w:basedOn w:val="a0"/>
    <w:rsid w:val="003C17B3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BodyText21">
    <w:name w:val="Body Text 21"/>
    <w:basedOn w:val="a0"/>
    <w:rsid w:val="003C17B3"/>
    <w:pPr>
      <w:widowControl w:val="0"/>
      <w:adjustRightInd w:val="0"/>
      <w:spacing w:line="240" w:lineRule="auto"/>
      <w:ind w:firstLine="552"/>
      <w:textAlignment w:val="baseline"/>
    </w:pPr>
    <w:rPr>
      <w:rFonts w:ascii="宋体"/>
      <w:kern w:val="0"/>
      <w:sz w:val="28"/>
      <w:szCs w:val="20"/>
    </w:rPr>
  </w:style>
  <w:style w:type="character" w:customStyle="1" w:styleId="tf1">
    <w:name w:val="tf1"/>
    <w:rsid w:val="003C17B3"/>
    <w:rPr>
      <w:sz w:val="18"/>
      <w:szCs w:val="18"/>
    </w:rPr>
  </w:style>
  <w:style w:type="paragraph" w:customStyle="1" w:styleId="afd">
    <w:name w:val="字元 字元"/>
    <w:basedOn w:val="a0"/>
    <w:rsid w:val="003C17B3"/>
    <w:pPr>
      <w:autoSpaceDE w:val="0"/>
      <w:autoSpaceDN w:val="0"/>
      <w:adjustRightInd w:val="0"/>
      <w:spacing w:line="240" w:lineRule="auto"/>
    </w:pPr>
    <w:rPr>
      <w:szCs w:val="20"/>
    </w:rPr>
  </w:style>
  <w:style w:type="numbering" w:customStyle="1" w:styleId="12">
    <w:name w:val="无列表1"/>
    <w:next w:val="a3"/>
    <w:uiPriority w:val="99"/>
    <w:semiHidden/>
    <w:rsid w:val="003C17B3"/>
  </w:style>
  <w:style w:type="paragraph" w:customStyle="1" w:styleId="Default">
    <w:name w:val="Default"/>
    <w:rsid w:val="003C17B3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  <w:lang w:eastAsia="zh-TW"/>
    </w:rPr>
  </w:style>
  <w:style w:type="paragraph" w:styleId="afe">
    <w:name w:val="List Paragraph"/>
    <w:basedOn w:val="a0"/>
    <w:uiPriority w:val="34"/>
    <w:qFormat/>
    <w:rsid w:val="003C17B3"/>
    <w:pPr>
      <w:widowControl w:val="0"/>
      <w:spacing w:line="240" w:lineRule="auto"/>
      <w:ind w:leftChars="200" w:left="480"/>
    </w:pPr>
    <w:rPr>
      <w:rFonts w:eastAsia="PMingLiU"/>
      <w:sz w:val="24"/>
      <w:lang w:eastAsia="zh-TW"/>
    </w:rPr>
  </w:style>
  <w:style w:type="paragraph" w:customStyle="1" w:styleId="CharChar1CharChar">
    <w:name w:val="Char Char1 Char Char"/>
    <w:basedOn w:val="a0"/>
    <w:rsid w:val="003C17B3"/>
    <w:pPr>
      <w:autoSpaceDE w:val="0"/>
      <w:autoSpaceDN w:val="0"/>
      <w:adjustRightInd w:val="0"/>
      <w:spacing w:line="240" w:lineRule="auto"/>
    </w:pPr>
    <w:rPr>
      <w:rFonts w:ascii="Futura Bk" w:hAnsi="Futura Bk"/>
      <w:kern w:val="0"/>
      <w:sz w:val="20"/>
      <w:szCs w:val="20"/>
      <w:lang w:val="en-GB" w:eastAsia="en-US"/>
    </w:rPr>
  </w:style>
  <w:style w:type="paragraph" w:styleId="aff">
    <w:name w:val="Body Text"/>
    <w:basedOn w:val="a0"/>
    <w:link w:val="aff0"/>
    <w:rsid w:val="003C17B3"/>
    <w:pPr>
      <w:widowControl w:val="0"/>
      <w:spacing w:after="120" w:line="240" w:lineRule="auto"/>
      <w:jc w:val="both"/>
    </w:pPr>
  </w:style>
  <w:style w:type="character" w:customStyle="1" w:styleId="aff0">
    <w:name w:val="正文文本 字符"/>
    <w:basedOn w:val="a1"/>
    <w:link w:val="aff"/>
    <w:rsid w:val="003C17B3"/>
    <w:rPr>
      <w:rFonts w:ascii="Times New Roman" w:eastAsia="宋体" w:hAnsi="Times New Roman" w:cs="Times New Roman"/>
      <w:szCs w:val="24"/>
    </w:rPr>
  </w:style>
  <w:style w:type="character" w:customStyle="1" w:styleId="apple-style-span">
    <w:name w:val="apple-style-span"/>
    <w:rsid w:val="003C17B3"/>
  </w:style>
  <w:style w:type="paragraph" w:styleId="13">
    <w:name w:val="toc 1"/>
    <w:basedOn w:val="a0"/>
    <w:next w:val="a0"/>
    <w:autoRedefine/>
    <w:uiPriority w:val="39"/>
    <w:rsid w:val="003C17B3"/>
    <w:pPr>
      <w:widowControl w:val="0"/>
      <w:spacing w:line="240" w:lineRule="auto"/>
    </w:pPr>
    <w:rPr>
      <w:rFonts w:eastAsia="PMingLiU"/>
      <w:sz w:val="24"/>
      <w:lang w:eastAsia="zh-TW"/>
    </w:rPr>
  </w:style>
  <w:style w:type="paragraph" w:customStyle="1" w:styleId="aff1">
    <w:name w:val="注解（小四，楷体）"/>
    <w:basedOn w:val="a0"/>
    <w:link w:val="Char0"/>
    <w:qFormat/>
    <w:rsid w:val="003C17B3"/>
    <w:pPr>
      <w:spacing w:line="240" w:lineRule="auto"/>
      <w:contextualSpacing/>
    </w:pPr>
    <w:rPr>
      <w:rFonts w:ascii="楷体" w:eastAsia="楷体" w:hAnsi="楷体"/>
      <w:kern w:val="0"/>
      <w:sz w:val="24"/>
      <w:lang w:val="x-none" w:eastAsia="x-none"/>
    </w:rPr>
  </w:style>
  <w:style w:type="character" w:customStyle="1" w:styleId="Char0">
    <w:name w:val="注解（小四，楷体） Char"/>
    <w:link w:val="aff1"/>
    <w:rsid w:val="003C17B3"/>
    <w:rPr>
      <w:rFonts w:ascii="楷体" w:eastAsia="楷体" w:hAnsi="楷体" w:cs="Times New Roman"/>
      <w:kern w:val="0"/>
      <w:sz w:val="24"/>
      <w:szCs w:val="24"/>
      <w:lang w:val="x-none" w:eastAsia="x-none"/>
    </w:rPr>
  </w:style>
  <w:style w:type="paragraph" w:customStyle="1" w:styleId="aff2">
    <w:name w:val="表格（小四，宋体）"/>
    <w:basedOn w:val="a0"/>
    <w:link w:val="Char1"/>
    <w:qFormat/>
    <w:rsid w:val="003C17B3"/>
    <w:pPr>
      <w:spacing w:line="240" w:lineRule="auto"/>
      <w:contextualSpacing/>
    </w:pPr>
    <w:rPr>
      <w:rFonts w:ascii="宋体" w:hAnsi="宋体"/>
      <w:kern w:val="0"/>
      <w:sz w:val="24"/>
      <w:lang w:val="x-none" w:eastAsia="x-none"/>
    </w:rPr>
  </w:style>
  <w:style w:type="character" w:customStyle="1" w:styleId="Char1">
    <w:name w:val="表格（小四，宋体） Char"/>
    <w:link w:val="aff2"/>
    <w:rsid w:val="003C17B3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paragraph" w:styleId="aff3">
    <w:name w:val="No Spacing"/>
    <w:link w:val="aff4"/>
    <w:uiPriority w:val="1"/>
    <w:qFormat/>
    <w:rsid w:val="003C17B3"/>
    <w:rPr>
      <w:rFonts w:ascii="Calibri" w:eastAsia="宋体" w:hAnsi="Calibri" w:cs="Times New Roman"/>
      <w:kern w:val="0"/>
      <w:sz w:val="22"/>
    </w:rPr>
  </w:style>
  <w:style w:type="character" w:customStyle="1" w:styleId="aff4">
    <w:name w:val="无间隔 字符"/>
    <w:link w:val="aff3"/>
    <w:uiPriority w:val="1"/>
    <w:rsid w:val="003C17B3"/>
    <w:rPr>
      <w:rFonts w:ascii="Calibri" w:eastAsia="宋体" w:hAnsi="Calibri" w:cs="Times New Roman"/>
      <w:kern w:val="0"/>
      <w:sz w:val="22"/>
    </w:rPr>
  </w:style>
  <w:style w:type="paragraph" w:styleId="TOC">
    <w:name w:val="TOC Heading"/>
    <w:basedOn w:val="1"/>
    <w:next w:val="a0"/>
    <w:uiPriority w:val="39"/>
    <w:unhideWhenUsed/>
    <w:qFormat/>
    <w:rsid w:val="003C17B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x-none"/>
    </w:rPr>
  </w:style>
  <w:style w:type="paragraph" w:styleId="23">
    <w:name w:val="toc 2"/>
    <w:basedOn w:val="a0"/>
    <w:next w:val="a0"/>
    <w:autoRedefine/>
    <w:uiPriority w:val="39"/>
    <w:unhideWhenUsed/>
    <w:rsid w:val="003C17B3"/>
    <w:pPr>
      <w:tabs>
        <w:tab w:val="left" w:pos="851"/>
        <w:tab w:val="right" w:leader="dot" w:pos="8296"/>
      </w:tabs>
      <w:spacing w:line="240" w:lineRule="auto"/>
      <w:ind w:leftChars="200" w:left="560"/>
    </w:pPr>
    <w:rPr>
      <w:rFonts w:ascii="宋体" w:hAnsi="宋体" w:cs="宋体"/>
      <w:kern w:val="0"/>
      <w:sz w:val="28"/>
    </w:rPr>
  </w:style>
  <w:style w:type="paragraph" w:styleId="33">
    <w:name w:val="toc 3"/>
    <w:basedOn w:val="a0"/>
    <w:next w:val="a0"/>
    <w:autoRedefine/>
    <w:uiPriority w:val="39"/>
    <w:unhideWhenUsed/>
    <w:rsid w:val="003C17B3"/>
    <w:pPr>
      <w:tabs>
        <w:tab w:val="left" w:pos="1418"/>
        <w:tab w:val="right" w:leader="dot" w:pos="8296"/>
      </w:tabs>
      <w:spacing w:line="240" w:lineRule="auto"/>
      <w:ind w:leftChars="303" w:left="848" w:firstLineChars="1" w:firstLine="3"/>
    </w:pPr>
    <w:rPr>
      <w:rFonts w:ascii="宋体" w:hAnsi="宋体" w:cs="宋体"/>
      <w:kern w:val="0"/>
      <w:sz w:val="28"/>
    </w:rPr>
  </w:style>
  <w:style w:type="paragraph" w:customStyle="1" w:styleId="font5">
    <w:name w:val="font5"/>
    <w:basedOn w:val="a0"/>
    <w:rsid w:val="003C17B3"/>
    <w:pPr>
      <w:spacing w:before="100" w:beforeAutospacing="1" w:after="100" w:afterAutospacing="1" w:line="240" w:lineRule="auto"/>
    </w:pPr>
    <w:rPr>
      <w:rFonts w:ascii="Arial" w:hAnsi="Arial" w:cs="Arial"/>
      <w:kern w:val="0"/>
      <w:sz w:val="18"/>
      <w:szCs w:val="18"/>
    </w:rPr>
  </w:style>
  <w:style w:type="paragraph" w:customStyle="1" w:styleId="font6">
    <w:name w:val="font6"/>
    <w:basedOn w:val="a0"/>
    <w:rsid w:val="003C17B3"/>
    <w:pPr>
      <w:spacing w:before="100" w:beforeAutospacing="1" w:after="100" w:afterAutospacing="1" w:line="240" w:lineRule="auto"/>
    </w:pPr>
    <w:rPr>
      <w:rFonts w:ascii="宋体" w:hAnsi="宋体" w:cs="宋体"/>
      <w:kern w:val="0"/>
      <w:sz w:val="18"/>
      <w:szCs w:val="18"/>
    </w:rPr>
  </w:style>
  <w:style w:type="paragraph" w:customStyle="1" w:styleId="font7">
    <w:name w:val="font7"/>
    <w:basedOn w:val="a0"/>
    <w:rsid w:val="003C17B3"/>
    <w:pPr>
      <w:spacing w:before="100" w:beforeAutospacing="1" w:after="100" w:afterAutospacing="1" w:line="240" w:lineRule="auto"/>
    </w:pPr>
    <w:rPr>
      <w:rFonts w:ascii="宋体" w:hAnsi="宋体" w:cs="宋体"/>
      <w:kern w:val="0"/>
      <w:sz w:val="22"/>
      <w:szCs w:val="22"/>
    </w:rPr>
  </w:style>
  <w:style w:type="paragraph" w:customStyle="1" w:styleId="font8">
    <w:name w:val="font8"/>
    <w:basedOn w:val="a0"/>
    <w:rsid w:val="003C17B3"/>
    <w:pPr>
      <w:spacing w:before="100" w:beforeAutospacing="1" w:after="100" w:afterAutospacing="1" w:line="240" w:lineRule="auto"/>
    </w:pPr>
    <w:rPr>
      <w:rFonts w:ascii="宋体" w:hAnsi="宋体" w:cs="宋体"/>
      <w:kern w:val="0"/>
      <w:sz w:val="18"/>
      <w:szCs w:val="18"/>
    </w:rPr>
  </w:style>
  <w:style w:type="paragraph" w:customStyle="1" w:styleId="font9">
    <w:name w:val="font9"/>
    <w:basedOn w:val="a0"/>
    <w:rsid w:val="003C17B3"/>
    <w:pPr>
      <w:spacing w:before="100" w:beforeAutospacing="1" w:after="100" w:afterAutospacing="1" w:line="240" w:lineRule="auto"/>
    </w:pPr>
    <w:rPr>
      <w:rFonts w:ascii="宋体" w:hAnsi="宋体" w:cs="宋体"/>
      <w:kern w:val="0"/>
      <w:sz w:val="22"/>
      <w:szCs w:val="22"/>
    </w:rPr>
  </w:style>
  <w:style w:type="paragraph" w:customStyle="1" w:styleId="xl71">
    <w:name w:val="xl71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  <w:sz w:val="24"/>
    </w:rPr>
  </w:style>
  <w:style w:type="paragraph" w:customStyle="1" w:styleId="xl72">
    <w:name w:val="xl72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xl73">
    <w:name w:val="xl73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  <w:sz w:val="24"/>
    </w:rPr>
  </w:style>
  <w:style w:type="paragraph" w:customStyle="1" w:styleId="xl74">
    <w:name w:val="xl74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b/>
      <w:bCs/>
      <w:kern w:val="0"/>
      <w:sz w:val="24"/>
    </w:rPr>
  </w:style>
  <w:style w:type="paragraph" w:customStyle="1" w:styleId="xl75">
    <w:name w:val="xl75"/>
    <w:basedOn w:val="a0"/>
    <w:rsid w:val="003C17B3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xl76">
    <w:name w:val="xl76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77">
    <w:name w:val="xl77"/>
    <w:basedOn w:val="a0"/>
    <w:rsid w:val="003C17B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78">
    <w:name w:val="xl78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79">
    <w:name w:val="xl79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80">
    <w:name w:val="xl80"/>
    <w:basedOn w:val="a0"/>
    <w:rsid w:val="003C17B3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xl81">
    <w:name w:val="xl81"/>
    <w:basedOn w:val="a0"/>
    <w:rsid w:val="003C17B3"/>
    <w:pPr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xl82">
    <w:name w:val="xl82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83">
    <w:name w:val="xl83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84">
    <w:name w:val="xl84"/>
    <w:basedOn w:val="a0"/>
    <w:rsid w:val="003C17B3"/>
    <w:pPr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85">
    <w:name w:val="xl85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E8CF"/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xl86">
    <w:name w:val="xl86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E8CF"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87">
    <w:name w:val="xl87"/>
    <w:basedOn w:val="a0"/>
    <w:rsid w:val="003C17B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E8CF"/>
      <w:spacing w:before="100" w:beforeAutospacing="1" w:after="100" w:afterAutospacing="1" w:line="240" w:lineRule="auto"/>
      <w:jc w:val="center"/>
    </w:pPr>
    <w:rPr>
      <w:rFonts w:ascii="宋体" w:hAnsi="宋体" w:cs="宋体"/>
      <w:kern w:val="0"/>
      <w:sz w:val="24"/>
    </w:rPr>
  </w:style>
  <w:style w:type="paragraph" w:customStyle="1" w:styleId="xl88">
    <w:name w:val="xl88"/>
    <w:basedOn w:val="a0"/>
    <w:rsid w:val="003C17B3"/>
    <w:pPr>
      <w:shd w:val="clear" w:color="000000" w:fill="CCE8CF"/>
      <w:spacing w:before="100" w:beforeAutospacing="1" w:after="100" w:afterAutospacing="1" w:line="240" w:lineRule="auto"/>
    </w:pPr>
    <w:rPr>
      <w:rFonts w:ascii="宋体" w:hAnsi="宋体" w:cs="宋体"/>
      <w:kern w:val="0"/>
      <w:sz w:val="24"/>
    </w:rPr>
  </w:style>
  <w:style w:type="paragraph" w:customStyle="1" w:styleId="14">
    <w:name w:val="1"/>
    <w:basedOn w:val="a0"/>
    <w:uiPriority w:val="99"/>
    <w:rsid w:val="003C17B3"/>
  </w:style>
  <w:style w:type="character" w:customStyle="1" w:styleId="Dongtingting">
    <w:name w:val="Dongtingting"/>
    <w:semiHidden/>
    <w:rsid w:val="003C17B3"/>
    <w:rPr>
      <w:rFonts w:ascii="Arial" w:eastAsia="宋体" w:hAnsi="Arial" w:cs="Arial"/>
      <w:color w:val="000080"/>
      <w:sz w:val="18"/>
      <w:szCs w:val="20"/>
    </w:rPr>
  </w:style>
  <w:style w:type="paragraph" w:customStyle="1" w:styleId="Char2">
    <w:name w:val="Char"/>
    <w:basedOn w:val="a0"/>
    <w:rsid w:val="003C17B3"/>
    <w:pPr>
      <w:widowControl w:val="0"/>
      <w:spacing w:line="240" w:lineRule="auto"/>
      <w:jc w:val="both"/>
    </w:pPr>
  </w:style>
  <w:style w:type="paragraph" w:customStyle="1" w:styleId="a">
    <w:name w:val="第一條"/>
    <w:basedOn w:val="aff"/>
    <w:rsid w:val="003C17B3"/>
    <w:pPr>
      <w:widowControl/>
      <w:numPr>
        <w:numId w:val="31"/>
      </w:numPr>
      <w:tabs>
        <w:tab w:val="left" w:pos="1134"/>
      </w:tabs>
      <w:spacing w:after="0" w:line="380" w:lineRule="exact"/>
      <w:ind w:right="63"/>
    </w:pPr>
    <w:rPr>
      <w:rFonts w:eastAsia="DFKai-SB"/>
      <w:kern w:val="0"/>
      <w:sz w:val="24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27</Words>
  <Characters>154</Characters>
  <Application>Microsoft Office Word</Application>
  <DocSecurity>0</DocSecurity>
  <Lines>1</Lines>
  <Paragraphs>1</Paragraphs>
  <ScaleCrop>false</ScaleCrop>
  <Company>Allianz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Lin</dc:creator>
  <cp:keywords/>
  <dc:description/>
  <cp:lastModifiedBy>廖焕宇</cp:lastModifiedBy>
  <cp:revision>27</cp:revision>
  <dcterms:created xsi:type="dcterms:W3CDTF">2019-07-16T03:45:00Z</dcterms:created>
  <dcterms:modified xsi:type="dcterms:W3CDTF">2019-07-20T02:03:00Z</dcterms:modified>
</cp:coreProperties>
</file>